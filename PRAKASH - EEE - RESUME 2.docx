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B1ED" w14:textId="77777777" w:rsidR="00056B37" w:rsidRPr="00805702" w:rsidRDefault="00056B37">
      <w:pPr>
        <w:spacing w:before="7" w:line="180" w:lineRule="exact"/>
        <w:rPr>
          <w:sz w:val="18"/>
          <w:szCs w:val="18"/>
        </w:rPr>
      </w:pPr>
    </w:p>
    <w:p w14:paraId="6156BD12" w14:textId="77777777" w:rsidR="00056B37" w:rsidRPr="00805702" w:rsidRDefault="00056B37">
      <w:pPr>
        <w:spacing w:line="200" w:lineRule="exact"/>
      </w:pPr>
    </w:p>
    <w:p w14:paraId="57A03706" w14:textId="77777777" w:rsidR="00056B37" w:rsidRPr="00805702" w:rsidRDefault="00056B37">
      <w:pPr>
        <w:spacing w:line="200" w:lineRule="exact"/>
      </w:pPr>
    </w:p>
    <w:p w14:paraId="386BD911" w14:textId="77777777" w:rsidR="00056B37" w:rsidRPr="00805702" w:rsidRDefault="00000000">
      <w:pPr>
        <w:spacing w:before="24"/>
        <w:ind w:left="325"/>
        <w:rPr>
          <w:sz w:val="28"/>
          <w:szCs w:val="28"/>
        </w:rPr>
      </w:pPr>
      <w:r w:rsidRPr="00805702">
        <w:rPr>
          <w:b/>
          <w:sz w:val="28"/>
          <w:szCs w:val="28"/>
        </w:rPr>
        <w:t>PRAKASH SARAVANAN</w:t>
      </w:r>
    </w:p>
    <w:p w14:paraId="1C732CA2" w14:textId="77777777" w:rsidR="00056B37" w:rsidRPr="00805702" w:rsidRDefault="00056B37">
      <w:pPr>
        <w:spacing w:before="10" w:line="240" w:lineRule="exact"/>
        <w:rPr>
          <w:sz w:val="24"/>
          <w:szCs w:val="24"/>
        </w:rPr>
      </w:pPr>
    </w:p>
    <w:p w14:paraId="0983F2F6" w14:textId="77777777" w:rsidR="00056B37" w:rsidRPr="00805702" w:rsidRDefault="00000000">
      <w:pPr>
        <w:ind w:left="325"/>
        <w:rPr>
          <w:sz w:val="28"/>
          <w:szCs w:val="28"/>
        </w:rPr>
      </w:pPr>
      <w:r w:rsidRPr="00805702">
        <w:rPr>
          <w:b/>
          <w:sz w:val="28"/>
          <w:szCs w:val="28"/>
        </w:rPr>
        <w:t>9655694902</w:t>
      </w:r>
    </w:p>
    <w:p w14:paraId="260C6C02" w14:textId="77777777" w:rsidR="00056B37" w:rsidRPr="00805702" w:rsidRDefault="00056B37">
      <w:pPr>
        <w:spacing w:before="6" w:line="240" w:lineRule="exact"/>
        <w:rPr>
          <w:sz w:val="24"/>
          <w:szCs w:val="24"/>
        </w:rPr>
      </w:pPr>
    </w:p>
    <w:p w14:paraId="45985BBF" w14:textId="28ED26EE" w:rsidR="00056B37" w:rsidRPr="00805702" w:rsidRDefault="00000000" w:rsidP="00405FA9">
      <w:pPr>
        <w:ind w:left="325"/>
        <w:rPr>
          <w:sz w:val="28"/>
          <w:szCs w:val="28"/>
        </w:rPr>
      </w:pPr>
      <w:r>
        <w:pict w14:anchorId="7B1AD9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464.5pt;margin-top:46pt;width:96.75pt;height:107.25pt;z-index:-251658752;mso-position-horizontal-relative:page;mso-position-vertical-relative:page">
            <v:imagedata r:id="rId5" o:title=""/>
            <w10:wrap anchorx="page" anchory="page"/>
          </v:shape>
        </w:pict>
      </w:r>
      <w:r w:rsidRPr="00805702">
        <w:rPr>
          <w:sz w:val="28"/>
          <w:szCs w:val="28"/>
        </w:rPr>
        <w:t xml:space="preserve">E-mail Id: </w:t>
      </w:r>
      <w:hyperlink r:id="rId6" w:history="1">
        <w:r w:rsidR="00405FA9" w:rsidRPr="00FC41FB">
          <w:rPr>
            <w:rStyle w:val="Hyperlink"/>
            <w:sz w:val="28"/>
            <w:szCs w:val="28"/>
          </w:rPr>
          <w:t>prakashsaravanan3017@gmail.com</w:t>
        </w:r>
      </w:hyperlink>
    </w:p>
    <w:p w14:paraId="0104921F" w14:textId="77777777" w:rsidR="00056B37" w:rsidRPr="00805702" w:rsidRDefault="00056B37">
      <w:pPr>
        <w:spacing w:before="4" w:line="100" w:lineRule="exact"/>
        <w:rPr>
          <w:sz w:val="10"/>
          <w:szCs w:val="10"/>
        </w:rPr>
      </w:pPr>
    </w:p>
    <w:p w14:paraId="276659AC" w14:textId="77777777" w:rsidR="00056B37" w:rsidRPr="00805702" w:rsidRDefault="00056B37">
      <w:pPr>
        <w:spacing w:line="200" w:lineRule="exact"/>
      </w:pPr>
    </w:p>
    <w:p w14:paraId="1C8AEDFC" w14:textId="77777777" w:rsidR="00056B37" w:rsidRPr="00805702" w:rsidRDefault="00056B37">
      <w:pPr>
        <w:spacing w:line="200" w:lineRule="exact"/>
      </w:pPr>
    </w:p>
    <w:p w14:paraId="18D89B01" w14:textId="77777777" w:rsidR="00056B37" w:rsidRPr="00805702" w:rsidRDefault="00000000">
      <w:pPr>
        <w:ind w:left="325"/>
        <w:rPr>
          <w:sz w:val="28"/>
          <w:szCs w:val="28"/>
        </w:rPr>
      </w:pPr>
      <w:r w:rsidRPr="00805702">
        <w:rPr>
          <w:sz w:val="28"/>
          <w:szCs w:val="28"/>
        </w:rPr>
        <w:t xml:space="preserve">LinkedIn ID: </w:t>
      </w:r>
      <w:r w:rsidRPr="00805702">
        <w:rPr>
          <w:color w:val="1154CC"/>
          <w:sz w:val="28"/>
          <w:szCs w:val="28"/>
          <w:u w:val="thick" w:color="1154CC"/>
        </w:rPr>
        <w:t xml:space="preserve"> </w:t>
      </w:r>
      <w:hyperlink r:id="rId7">
        <w:r w:rsidRPr="00805702">
          <w:rPr>
            <w:color w:val="1154CC"/>
            <w:sz w:val="28"/>
            <w:szCs w:val="28"/>
            <w:u w:val="thick" w:color="1154CC"/>
          </w:rPr>
          <w:t xml:space="preserve">https://www.linkedin.com/in/brazil-usva-6178b91b1 </w:t>
        </w:r>
      </w:hyperlink>
    </w:p>
    <w:p w14:paraId="48BF24E8" w14:textId="77777777" w:rsidR="00056B37" w:rsidRPr="00805702" w:rsidRDefault="00056B37">
      <w:pPr>
        <w:spacing w:before="13" w:line="260" w:lineRule="exact"/>
        <w:rPr>
          <w:sz w:val="26"/>
          <w:szCs w:val="26"/>
        </w:rPr>
      </w:pPr>
    </w:p>
    <w:p w14:paraId="0913C769" w14:textId="33EB7322" w:rsidR="00056B37" w:rsidRPr="00DA2C3C" w:rsidRDefault="00ED70C1" w:rsidP="00DA2C3C">
      <w:pPr>
        <w:ind w:left="295"/>
        <w:rPr>
          <w:sz w:val="1"/>
          <w:szCs w:val="1"/>
        </w:rPr>
      </w:pPr>
      <w:r>
        <w:pict w14:anchorId="5023FFD2">
          <v:shape id="_x0000_i1025" type="#_x0000_t75" style="width:370.5pt;height:.75pt">
            <v:imagedata r:id="rId8" o:title=""/>
          </v:shape>
        </w:pict>
      </w:r>
    </w:p>
    <w:p w14:paraId="56D5C75B" w14:textId="77777777" w:rsidR="00056B37" w:rsidRPr="00805702" w:rsidRDefault="00056B37">
      <w:pPr>
        <w:spacing w:before="4" w:line="200" w:lineRule="exact"/>
      </w:pPr>
    </w:p>
    <w:p w14:paraId="624DE172" w14:textId="77777777" w:rsidR="00056B37" w:rsidRPr="00805702" w:rsidRDefault="00000000">
      <w:pPr>
        <w:spacing w:line="300" w:lineRule="exact"/>
        <w:ind w:left="280"/>
        <w:rPr>
          <w:sz w:val="28"/>
          <w:szCs w:val="28"/>
        </w:rPr>
      </w:pPr>
      <w:r w:rsidRPr="00805702">
        <w:rPr>
          <w:b/>
          <w:position w:val="-1"/>
          <w:sz w:val="28"/>
          <w:szCs w:val="28"/>
          <w:u w:val="thick" w:color="000000"/>
        </w:rPr>
        <w:t xml:space="preserve"> </w:t>
      </w:r>
      <w:proofErr w:type="gramStart"/>
      <w:r w:rsidRPr="00805702">
        <w:rPr>
          <w:b/>
          <w:position w:val="-1"/>
          <w:sz w:val="28"/>
          <w:szCs w:val="28"/>
          <w:u w:val="thick" w:color="000000"/>
        </w:rPr>
        <w:t>CAREER  OBJECTIVE</w:t>
      </w:r>
      <w:proofErr w:type="gramEnd"/>
      <w:r w:rsidRPr="00805702">
        <w:rPr>
          <w:b/>
          <w:position w:val="-1"/>
          <w:sz w:val="28"/>
          <w:szCs w:val="28"/>
          <w:u w:val="thick" w:color="000000"/>
        </w:rPr>
        <w:t>:</w:t>
      </w:r>
    </w:p>
    <w:p w14:paraId="60CEC820" w14:textId="77777777" w:rsidR="00056B37" w:rsidRPr="00805702" w:rsidRDefault="00056B37">
      <w:pPr>
        <w:spacing w:before="9" w:line="100" w:lineRule="exact"/>
        <w:rPr>
          <w:sz w:val="11"/>
          <w:szCs w:val="11"/>
        </w:rPr>
      </w:pPr>
    </w:p>
    <w:p w14:paraId="77E05B2C" w14:textId="77777777" w:rsidR="00056B37" w:rsidRPr="00805702" w:rsidRDefault="00056B37">
      <w:pPr>
        <w:spacing w:line="200" w:lineRule="exact"/>
      </w:pPr>
    </w:p>
    <w:p w14:paraId="6F86A0CF" w14:textId="1AD41871" w:rsidR="00805702" w:rsidRDefault="00000000" w:rsidP="00805702">
      <w:pPr>
        <w:spacing w:before="24" w:line="276" w:lineRule="auto"/>
        <w:ind w:left="325" w:right="1212" w:firstLine="720"/>
        <w:jc w:val="both"/>
        <w:rPr>
          <w:sz w:val="28"/>
          <w:szCs w:val="28"/>
        </w:rPr>
      </w:pPr>
      <w:r w:rsidRPr="00805702">
        <w:rPr>
          <w:sz w:val="28"/>
          <w:szCs w:val="28"/>
        </w:rPr>
        <w:t>Seeking for an opportunity in a reputed organization which will help me deliver and upgrade my skills in organization level and meet the demands of the organization.</w:t>
      </w:r>
    </w:p>
    <w:p w14:paraId="5464F5F0" w14:textId="77777777" w:rsidR="00CD64AE" w:rsidRPr="00805702" w:rsidRDefault="00CD64AE" w:rsidP="00805702">
      <w:pPr>
        <w:spacing w:before="24" w:line="276" w:lineRule="auto"/>
        <w:ind w:left="325" w:right="1212" w:firstLine="720"/>
        <w:jc w:val="both"/>
        <w:rPr>
          <w:sz w:val="28"/>
          <w:szCs w:val="28"/>
        </w:rPr>
      </w:pPr>
    </w:p>
    <w:p w14:paraId="32B8EBFA" w14:textId="3DF9F874" w:rsidR="00056B37" w:rsidRPr="00805702" w:rsidRDefault="00000000" w:rsidP="00805702">
      <w:pPr>
        <w:spacing w:line="300" w:lineRule="exact"/>
        <w:rPr>
          <w:sz w:val="28"/>
          <w:szCs w:val="28"/>
        </w:rPr>
      </w:pPr>
      <w:r w:rsidRPr="00805702">
        <w:rPr>
          <w:b/>
          <w:position w:val="-1"/>
          <w:sz w:val="28"/>
          <w:szCs w:val="28"/>
          <w:u w:val="thick" w:color="000000"/>
        </w:rPr>
        <w:t xml:space="preserve"> </w:t>
      </w:r>
      <w:proofErr w:type="gramStart"/>
      <w:r w:rsidRPr="00805702">
        <w:rPr>
          <w:b/>
          <w:position w:val="-1"/>
          <w:sz w:val="28"/>
          <w:szCs w:val="28"/>
          <w:u w:val="thick" w:color="000000"/>
        </w:rPr>
        <w:t>ACADEMIC  QUALIFICATION</w:t>
      </w:r>
      <w:proofErr w:type="gramEnd"/>
      <w:r w:rsidRPr="00805702">
        <w:rPr>
          <w:b/>
          <w:position w:val="-1"/>
          <w:sz w:val="28"/>
          <w:szCs w:val="28"/>
          <w:u w:val="thick" w:color="000000"/>
        </w:rPr>
        <w:t xml:space="preserve">: </w:t>
      </w:r>
    </w:p>
    <w:p w14:paraId="2EECBA20" w14:textId="77777777" w:rsidR="00056B37" w:rsidRDefault="00056B37">
      <w:pPr>
        <w:spacing w:before="18" w:line="220" w:lineRule="exac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1756"/>
        <w:gridCol w:w="1817"/>
        <w:gridCol w:w="1760"/>
        <w:gridCol w:w="1950"/>
        <w:gridCol w:w="1654"/>
      </w:tblGrid>
      <w:tr w:rsidR="00805702" w14:paraId="28B084CB" w14:textId="77777777" w:rsidTr="00805702">
        <w:tc>
          <w:tcPr>
            <w:tcW w:w="1653" w:type="dxa"/>
          </w:tcPr>
          <w:p w14:paraId="5FD7E8BD" w14:textId="53CDCD62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b/>
                <w:sz w:val="24"/>
                <w:szCs w:val="24"/>
              </w:rPr>
              <w:t xml:space="preserve">S.NO            </w:t>
            </w:r>
          </w:p>
        </w:tc>
        <w:tc>
          <w:tcPr>
            <w:tcW w:w="1756" w:type="dxa"/>
          </w:tcPr>
          <w:p w14:paraId="79088940" w14:textId="1529AA63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817" w:type="dxa"/>
          </w:tcPr>
          <w:p w14:paraId="57866059" w14:textId="752E2D87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b/>
                <w:sz w:val="24"/>
                <w:szCs w:val="24"/>
              </w:rPr>
              <w:t xml:space="preserve">INSTITUTION   </w:t>
            </w:r>
          </w:p>
        </w:tc>
        <w:tc>
          <w:tcPr>
            <w:tcW w:w="1760" w:type="dxa"/>
          </w:tcPr>
          <w:p w14:paraId="17054B07" w14:textId="77777777" w:rsidR="00805702" w:rsidRPr="00CD64AE" w:rsidRDefault="00805702" w:rsidP="00805702">
            <w:pPr>
              <w:spacing w:before="29"/>
              <w:ind w:left="371"/>
              <w:rPr>
                <w:sz w:val="24"/>
                <w:szCs w:val="24"/>
              </w:rPr>
            </w:pPr>
            <w:r w:rsidRPr="00CD64AE">
              <w:rPr>
                <w:b/>
                <w:sz w:val="24"/>
                <w:szCs w:val="24"/>
              </w:rPr>
              <w:t>BOARD/</w:t>
            </w:r>
          </w:p>
          <w:p w14:paraId="411C03E4" w14:textId="77777777" w:rsidR="00805702" w:rsidRPr="00CD64AE" w:rsidRDefault="00805702" w:rsidP="00805702">
            <w:pPr>
              <w:spacing w:before="41" w:line="260" w:lineRule="exact"/>
              <w:jc w:val="right"/>
              <w:rPr>
                <w:sz w:val="24"/>
                <w:szCs w:val="24"/>
              </w:rPr>
            </w:pPr>
            <w:r w:rsidRPr="00CD64AE">
              <w:rPr>
                <w:b/>
                <w:position w:val="-1"/>
                <w:sz w:val="24"/>
                <w:szCs w:val="24"/>
              </w:rPr>
              <w:t>UNIVERSITY</w:t>
            </w:r>
          </w:p>
          <w:p w14:paraId="592B1929" w14:textId="77777777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14:paraId="65712A23" w14:textId="7DB25BB0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b/>
                <w:sz w:val="24"/>
                <w:szCs w:val="24"/>
              </w:rPr>
              <w:t>PERCENTAGE/ CGPA</w:t>
            </w:r>
          </w:p>
        </w:tc>
        <w:tc>
          <w:tcPr>
            <w:tcW w:w="1654" w:type="dxa"/>
          </w:tcPr>
          <w:p w14:paraId="416A5E4D" w14:textId="2B09A7C9" w:rsidR="00805702" w:rsidRPr="00CD64AE" w:rsidRDefault="00CD64AE">
            <w:pPr>
              <w:spacing w:before="18" w:line="220" w:lineRule="exact"/>
              <w:rPr>
                <w:b/>
                <w:bCs/>
                <w:sz w:val="28"/>
                <w:szCs w:val="28"/>
              </w:rPr>
            </w:pPr>
            <w:r w:rsidRPr="00CD64AE">
              <w:rPr>
                <w:b/>
                <w:bCs/>
                <w:sz w:val="28"/>
                <w:szCs w:val="28"/>
              </w:rPr>
              <w:t>Year of passing</w:t>
            </w:r>
          </w:p>
        </w:tc>
      </w:tr>
      <w:tr w:rsidR="00805702" w14:paraId="3DD8699F" w14:textId="77777777" w:rsidTr="00CD64AE">
        <w:trPr>
          <w:trHeight w:val="2493"/>
        </w:trPr>
        <w:tc>
          <w:tcPr>
            <w:tcW w:w="1653" w:type="dxa"/>
          </w:tcPr>
          <w:p w14:paraId="16E32AE7" w14:textId="2980722C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sz w:val="22"/>
                <w:szCs w:val="22"/>
              </w:rPr>
              <w:t>1</w:t>
            </w:r>
          </w:p>
        </w:tc>
        <w:tc>
          <w:tcPr>
            <w:tcW w:w="1756" w:type="dxa"/>
          </w:tcPr>
          <w:p w14:paraId="0D7C41BA" w14:textId="44A6CFAE" w:rsidR="00805702" w:rsidRPr="00CD64AE" w:rsidRDefault="00805702" w:rsidP="00805702">
            <w:pPr>
              <w:tabs>
                <w:tab w:val="left" w:pos="1940"/>
              </w:tabs>
              <w:spacing w:before="46" w:line="317" w:lineRule="auto"/>
              <w:ind w:right="232"/>
              <w:rPr>
                <w:rFonts w:eastAsia="Arial"/>
                <w:sz w:val="30"/>
                <w:szCs w:val="30"/>
              </w:rPr>
            </w:pPr>
            <w:r w:rsidRPr="00CD64AE">
              <w:rPr>
                <w:sz w:val="28"/>
                <w:szCs w:val="28"/>
              </w:rPr>
              <w:t xml:space="preserve">B.E </w:t>
            </w:r>
            <w:r w:rsidRPr="00CD64AE">
              <w:rPr>
                <w:rFonts w:eastAsia="Arial"/>
                <w:color w:val="040C28"/>
                <w:sz w:val="30"/>
                <w:szCs w:val="30"/>
              </w:rPr>
              <w:t>Electrical and Electronic</w:t>
            </w:r>
          </w:p>
          <w:p w14:paraId="23F19A84" w14:textId="72F24672" w:rsidR="00805702" w:rsidRPr="00CD64AE" w:rsidRDefault="00805702" w:rsidP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rFonts w:eastAsia="Arial"/>
                <w:color w:val="040C28"/>
                <w:position w:val="-1"/>
                <w:sz w:val="30"/>
                <w:szCs w:val="30"/>
              </w:rPr>
              <w:t>Engineering</w:t>
            </w:r>
          </w:p>
        </w:tc>
        <w:tc>
          <w:tcPr>
            <w:tcW w:w="1817" w:type="dxa"/>
          </w:tcPr>
          <w:p w14:paraId="33091ADF" w14:textId="77777777" w:rsidR="00405FA9" w:rsidRDefault="00405FA9" w:rsidP="00CD64AE">
            <w:pPr>
              <w:spacing w:before="18" w:line="220" w:lineRule="exact"/>
              <w:jc w:val="center"/>
              <w:rPr>
                <w:sz w:val="28"/>
                <w:szCs w:val="28"/>
              </w:rPr>
            </w:pPr>
          </w:p>
          <w:p w14:paraId="06C16F15" w14:textId="4073BC3C" w:rsidR="00805702" w:rsidRPr="00CD64AE" w:rsidRDefault="00805702" w:rsidP="00405FA9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Karpagam Academy of Higher Education</w:t>
            </w:r>
          </w:p>
        </w:tc>
        <w:tc>
          <w:tcPr>
            <w:tcW w:w="1760" w:type="dxa"/>
          </w:tcPr>
          <w:p w14:paraId="64A76E0E" w14:textId="77777777" w:rsidR="00805702" w:rsidRPr="00CD64AE" w:rsidRDefault="00805702" w:rsidP="00805702">
            <w:pPr>
              <w:spacing w:before="46"/>
              <w:ind w:left="80" w:right="80"/>
              <w:jc w:val="center"/>
              <w:rPr>
                <w:sz w:val="28"/>
                <w:szCs w:val="28"/>
              </w:rPr>
            </w:pPr>
            <w:r w:rsidRPr="00CD64AE">
              <w:rPr>
                <w:sz w:val="28"/>
                <w:szCs w:val="28"/>
              </w:rPr>
              <w:t>Deemed</w:t>
            </w:r>
          </w:p>
          <w:p w14:paraId="0635F78A" w14:textId="77777777" w:rsidR="00805702" w:rsidRPr="00CD64AE" w:rsidRDefault="00805702" w:rsidP="00805702">
            <w:pPr>
              <w:spacing w:before="2"/>
              <w:ind w:left="-41" w:right="-41"/>
              <w:jc w:val="center"/>
              <w:rPr>
                <w:sz w:val="28"/>
                <w:szCs w:val="28"/>
              </w:rPr>
            </w:pPr>
            <w:r w:rsidRPr="00CD64AE">
              <w:rPr>
                <w:sz w:val="28"/>
                <w:szCs w:val="28"/>
              </w:rPr>
              <w:t>University</w:t>
            </w:r>
          </w:p>
          <w:p w14:paraId="45CF23CA" w14:textId="77777777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14:paraId="31F78CE3" w14:textId="77777777" w:rsidR="00CD64AE" w:rsidRDefault="00805702">
            <w:pPr>
              <w:spacing w:before="18" w:line="220" w:lineRule="exact"/>
            </w:pPr>
            <w:r w:rsidRPr="00CD64AE">
              <w:t xml:space="preserve">   </w:t>
            </w:r>
          </w:p>
          <w:p w14:paraId="5D3A28A4" w14:textId="77777777" w:rsidR="00CD64AE" w:rsidRDefault="00CD64AE" w:rsidP="00CD64AE">
            <w:pPr>
              <w:spacing w:before="18" w:line="220" w:lineRule="exact"/>
              <w:jc w:val="center"/>
            </w:pPr>
          </w:p>
          <w:p w14:paraId="04285811" w14:textId="77777777" w:rsidR="00CD64AE" w:rsidRDefault="00CD64AE" w:rsidP="00CD64AE">
            <w:pPr>
              <w:spacing w:before="18" w:line="220" w:lineRule="exact"/>
              <w:jc w:val="center"/>
            </w:pPr>
          </w:p>
          <w:p w14:paraId="369CC7D6" w14:textId="3D1C3EC7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7.5</w:t>
            </w:r>
          </w:p>
        </w:tc>
        <w:tc>
          <w:tcPr>
            <w:tcW w:w="1654" w:type="dxa"/>
          </w:tcPr>
          <w:p w14:paraId="2A28CF0C" w14:textId="77777777" w:rsidR="00CD64AE" w:rsidRDefault="00CD64AE" w:rsidP="00CD64AE">
            <w:pPr>
              <w:spacing w:before="18" w:line="220" w:lineRule="exact"/>
              <w:jc w:val="center"/>
              <w:rPr>
                <w:sz w:val="28"/>
                <w:szCs w:val="28"/>
              </w:rPr>
            </w:pPr>
          </w:p>
          <w:p w14:paraId="42A707B9" w14:textId="77777777" w:rsidR="00CD64AE" w:rsidRDefault="00CD64AE" w:rsidP="00CD64AE">
            <w:pPr>
              <w:spacing w:before="18" w:line="220" w:lineRule="exact"/>
              <w:jc w:val="center"/>
              <w:rPr>
                <w:sz w:val="28"/>
                <w:szCs w:val="28"/>
              </w:rPr>
            </w:pPr>
          </w:p>
          <w:p w14:paraId="5E747271" w14:textId="77777777" w:rsidR="00CD64AE" w:rsidRDefault="00CD64AE" w:rsidP="00CD64AE">
            <w:pPr>
              <w:spacing w:before="18" w:line="220" w:lineRule="exact"/>
              <w:jc w:val="center"/>
              <w:rPr>
                <w:sz w:val="28"/>
                <w:szCs w:val="28"/>
              </w:rPr>
            </w:pPr>
          </w:p>
          <w:p w14:paraId="37AB3336" w14:textId="7FA11BE0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2025</w:t>
            </w:r>
          </w:p>
        </w:tc>
      </w:tr>
      <w:tr w:rsidR="00805702" w14:paraId="233E6B3B" w14:textId="77777777" w:rsidTr="00CD64AE">
        <w:trPr>
          <w:trHeight w:val="1685"/>
        </w:trPr>
        <w:tc>
          <w:tcPr>
            <w:tcW w:w="1653" w:type="dxa"/>
          </w:tcPr>
          <w:p w14:paraId="3258CBC9" w14:textId="3FA8C053" w:rsidR="00805702" w:rsidRPr="00CD64AE" w:rsidRDefault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sz w:val="22"/>
                <w:szCs w:val="22"/>
              </w:rPr>
              <w:t>2</w:t>
            </w:r>
          </w:p>
        </w:tc>
        <w:tc>
          <w:tcPr>
            <w:tcW w:w="1756" w:type="dxa"/>
          </w:tcPr>
          <w:p w14:paraId="138E9B64" w14:textId="47DCFEA3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H.S.C</w:t>
            </w:r>
          </w:p>
        </w:tc>
        <w:tc>
          <w:tcPr>
            <w:tcW w:w="1817" w:type="dxa"/>
          </w:tcPr>
          <w:p w14:paraId="60EBF5BC" w14:textId="4D0B538C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proofErr w:type="spellStart"/>
            <w:r w:rsidRPr="00CD64AE">
              <w:rPr>
                <w:sz w:val="28"/>
                <w:szCs w:val="28"/>
              </w:rPr>
              <w:t>sri</w:t>
            </w:r>
            <w:proofErr w:type="spellEnd"/>
            <w:r w:rsidRPr="00CD64AE">
              <w:rPr>
                <w:sz w:val="28"/>
                <w:szCs w:val="28"/>
              </w:rPr>
              <w:t xml:space="preserve"> </w:t>
            </w:r>
            <w:proofErr w:type="spellStart"/>
            <w:r w:rsidRPr="00CD64AE">
              <w:rPr>
                <w:sz w:val="28"/>
                <w:szCs w:val="28"/>
              </w:rPr>
              <w:t>vijay</w:t>
            </w:r>
            <w:proofErr w:type="spellEnd"/>
            <w:r w:rsidRPr="00CD64AE">
              <w:rPr>
                <w:sz w:val="28"/>
                <w:szCs w:val="28"/>
              </w:rPr>
              <w:t xml:space="preserve"> </w:t>
            </w:r>
            <w:proofErr w:type="spellStart"/>
            <w:r w:rsidRPr="00CD64AE">
              <w:rPr>
                <w:sz w:val="28"/>
                <w:szCs w:val="28"/>
              </w:rPr>
              <w:t>vidyalaya</w:t>
            </w:r>
            <w:proofErr w:type="spellEnd"/>
            <w:r w:rsidRPr="00CD64AE">
              <w:rPr>
                <w:sz w:val="28"/>
                <w:szCs w:val="28"/>
              </w:rPr>
              <w:t xml:space="preserve"> matric higher secondary school, </w:t>
            </w:r>
            <w:proofErr w:type="spellStart"/>
            <w:r w:rsidRPr="00CD64AE">
              <w:rPr>
                <w:sz w:val="28"/>
                <w:szCs w:val="28"/>
              </w:rPr>
              <w:t>dharmapuri</w:t>
            </w:r>
            <w:proofErr w:type="spellEnd"/>
          </w:p>
        </w:tc>
        <w:tc>
          <w:tcPr>
            <w:tcW w:w="1760" w:type="dxa"/>
          </w:tcPr>
          <w:p w14:paraId="1425DB54" w14:textId="77777777" w:rsidR="00805702" w:rsidRPr="00CD64AE" w:rsidRDefault="00805702" w:rsidP="00CD64AE">
            <w:pPr>
              <w:spacing w:before="7" w:line="120" w:lineRule="exact"/>
              <w:jc w:val="center"/>
              <w:rPr>
                <w:sz w:val="13"/>
                <w:szCs w:val="13"/>
              </w:rPr>
            </w:pPr>
          </w:p>
          <w:p w14:paraId="573F2628" w14:textId="22B913EF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STATE</w:t>
            </w:r>
          </w:p>
        </w:tc>
        <w:tc>
          <w:tcPr>
            <w:tcW w:w="1950" w:type="dxa"/>
          </w:tcPr>
          <w:p w14:paraId="0C34EA57" w14:textId="77777777" w:rsidR="00CD64AE" w:rsidRDefault="00CD64AE">
            <w:pPr>
              <w:spacing w:before="18" w:line="220" w:lineRule="exact"/>
              <w:rPr>
                <w:sz w:val="28"/>
                <w:szCs w:val="28"/>
              </w:rPr>
            </w:pPr>
          </w:p>
          <w:p w14:paraId="05269361" w14:textId="77777777" w:rsidR="00CD64AE" w:rsidRDefault="00CD64AE">
            <w:pPr>
              <w:spacing w:before="18" w:line="220" w:lineRule="exact"/>
              <w:rPr>
                <w:sz w:val="28"/>
                <w:szCs w:val="28"/>
              </w:rPr>
            </w:pPr>
          </w:p>
          <w:p w14:paraId="2CA7A5D9" w14:textId="59FD99E9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60.8</w:t>
            </w:r>
          </w:p>
        </w:tc>
        <w:tc>
          <w:tcPr>
            <w:tcW w:w="1654" w:type="dxa"/>
          </w:tcPr>
          <w:p w14:paraId="2561CC6D" w14:textId="77777777" w:rsidR="00CD64AE" w:rsidRDefault="00CD64AE">
            <w:pPr>
              <w:spacing w:before="18" w:line="220" w:lineRule="exact"/>
              <w:rPr>
                <w:sz w:val="28"/>
                <w:szCs w:val="28"/>
              </w:rPr>
            </w:pPr>
          </w:p>
          <w:p w14:paraId="07DDDE7B" w14:textId="77777777" w:rsidR="00CD64AE" w:rsidRDefault="00CD64AE">
            <w:pPr>
              <w:spacing w:before="18" w:line="220" w:lineRule="exact"/>
              <w:rPr>
                <w:sz w:val="28"/>
                <w:szCs w:val="28"/>
              </w:rPr>
            </w:pPr>
          </w:p>
          <w:p w14:paraId="36923D17" w14:textId="62B75A6E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2020</w:t>
            </w:r>
          </w:p>
        </w:tc>
      </w:tr>
      <w:tr w:rsidR="00805702" w14:paraId="201561BD" w14:textId="77777777" w:rsidTr="00CD64AE">
        <w:trPr>
          <w:trHeight w:val="1843"/>
        </w:trPr>
        <w:tc>
          <w:tcPr>
            <w:tcW w:w="1653" w:type="dxa"/>
          </w:tcPr>
          <w:p w14:paraId="2CA4820A" w14:textId="47E70EC9" w:rsidR="00805702" w:rsidRPr="00CD64AE" w:rsidRDefault="00805702" w:rsidP="00805702">
            <w:pPr>
              <w:spacing w:before="18" w:line="220" w:lineRule="exact"/>
              <w:rPr>
                <w:sz w:val="22"/>
                <w:szCs w:val="22"/>
              </w:rPr>
            </w:pPr>
            <w:r w:rsidRPr="00CD64AE">
              <w:rPr>
                <w:sz w:val="22"/>
                <w:szCs w:val="22"/>
              </w:rPr>
              <w:t>3</w:t>
            </w:r>
          </w:p>
        </w:tc>
        <w:tc>
          <w:tcPr>
            <w:tcW w:w="1756" w:type="dxa"/>
          </w:tcPr>
          <w:p w14:paraId="3E1D77AD" w14:textId="0421929A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S.S.L.C</w:t>
            </w:r>
          </w:p>
        </w:tc>
        <w:tc>
          <w:tcPr>
            <w:tcW w:w="1817" w:type="dxa"/>
          </w:tcPr>
          <w:p w14:paraId="0B84EA9D" w14:textId="143D6D90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proofErr w:type="spellStart"/>
            <w:r w:rsidRPr="00CD64AE">
              <w:rPr>
                <w:sz w:val="28"/>
                <w:szCs w:val="28"/>
              </w:rPr>
              <w:t>sri</w:t>
            </w:r>
            <w:proofErr w:type="spellEnd"/>
            <w:r w:rsidRPr="00CD64AE">
              <w:rPr>
                <w:sz w:val="28"/>
                <w:szCs w:val="28"/>
              </w:rPr>
              <w:t xml:space="preserve"> </w:t>
            </w:r>
            <w:proofErr w:type="spellStart"/>
            <w:r w:rsidRPr="00CD64AE">
              <w:rPr>
                <w:sz w:val="28"/>
                <w:szCs w:val="28"/>
              </w:rPr>
              <w:t>vijay</w:t>
            </w:r>
            <w:proofErr w:type="spellEnd"/>
            <w:r w:rsidRPr="00CD64AE">
              <w:rPr>
                <w:sz w:val="28"/>
                <w:szCs w:val="28"/>
              </w:rPr>
              <w:t xml:space="preserve"> </w:t>
            </w:r>
            <w:proofErr w:type="spellStart"/>
            <w:r w:rsidRPr="00CD64AE">
              <w:rPr>
                <w:sz w:val="28"/>
                <w:szCs w:val="28"/>
              </w:rPr>
              <w:t>vidyalaya</w:t>
            </w:r>
            <w:proofErr w:type="spellEnd"/>
            <w:r w:rsidRPr="00CD64AE">
              <w:rPr>
                <w:sz w:val="28"/>
                <w:szCs w:val="28"/>
              </w:rPr>
              <w:t xml:space="preserve"> matric higher secondary school, </w:t>
            </w:r>
            <w:proofErr w:type="spellStart"/>
            <w:r w:rsidRPr="00CD64AE">
              <w:rPr>
                <w:sz w:val="28"/>
                <w:szCs w:val="28"/>
              </w:rPr>
              <w:t>dharmapuri</w:t>
            </w:r>
            <w:proofErr w:type="spellEnd"/>
          </w:p>
        </w:tc>
        <w:tc>
          <w:tcPr>
            <w:tcW w:w="1760" w:type="dxa"/>
          </w:tcPr>
          <w:p w14:paraId="233D98F3" w14:textId="77777777" w:rsidR="00805702" w:rsidRPr="00CD64AE" w:rsidRDefault="00805702" w:rsidP="00805702">
            <w:pPr>
              <w:spacing w:before="7" w:line="120" w:lineRule="exact"/>
              <w:rPr>
                <w:sz w:val="13"/>
                <w:szCs w:val="13"/>
              </w:rPr>
            </w:pPr>
          </w:p>
          <w:p w14:paraId="05293672" w14:textId="313E8E11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STATE</w:t>
            </w:r>
          </w:p>
        </w:tc>
        <w:tc>
          <w:tcPr>
            <w:tcW w:w="1950" w:type="dxa"/>
          </w:tcPr>
          <w:p w14:paraId="67CD9413" w14:textId="77777777" w:rsidR="00CD64AE" w:rsidRDefault="00CD64AE" w:rsidP="00805702">
            <w:pPr>
              <w:spacing w:before="18" w:line="220" w:lineRule="exact"/>
              <w:rPr>
                <w:sz w:val="28"/>
                <w:szCs w:val="28"/>
              </w:rPr>
            </w:pPr>
          </w:p>
          <w:p w14:paraId="7BFB0EE2" w14:textId="77777777" w:rsidR="00CD64AE" w:rsidRDefault="00CD64AE" w:rsidP="00805702">
            <w:pPr>
              <w:spacing w:before="18" w:line="220" w:lineRule="exact"/>
              <w:rPr>
                <w:sz w:val="28"/>
                <w:szCs w:val="28"/>
              </w:rPr>
            </w:pPr>
          </w:p>
          <w:p w14:paraId="191A69BD" w14:textId="202D0779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83</w:t>
            </w:r>
          </w:p>
        </w:tc>
        <w:tc>
          <w:tcPr>
            <w:tcW w:w="1654" w:type="dxa"/>
          </w:tcPr>
          <w:p w14:paraId="090710AB" w14:textId="77777777" w:rsidR="00CD64AE" w:rsidRDefault="00805702" w:rsidP="00805702">
            <w:pPr>
              <w:spacing w:before="18" w:line="220" w:lineRule="exact"/>
              <w:rPr>
                <w:sz w:val="28"/>
                <w:szCs w:val="28"/>
              </w:rPr>
            </w:pPr>
            <w:r w:rsidRPr="00CD64AE">
              <w:rPr>
                <w:sz w:val="28"/>
                <w:szCs w:val="28"/>
              </w:rPr>
              <w:t xml:space="preserve">  </w:t>
            </w:r>
          </w:p>
          <w:p w14:paraId="6721E637" w14:textId="77777777" w:rsidR="00CD64AE" w:rsidRDefault="00CD64AE" w:rsidP="00CD64AE">
            <w:pPr>
              <w:spacing w:before="18" w:line="220" w:lineRule="exact"/>
              <w:jc w:val="center"/>
              <w:rPr>
                <w:sz w:val="28"/>
                <w:szCs w:val="28"/>
              </w:rPr>
            </w:pPr>
          </w:p>
          <w:p w14:paraId="25574596" w14:textId="7A847735" w:rsidR="00805702" w:rsidRPr="00CD64AE" w:rsidRDefault="00805702" w:rsidP="00CD64AE">
            <w:pPr>
              <w:spacing w:before="18" w:line="220" w:lineRule="exact"/>
              <w:jc w:val="center"/>
              <w:rPr>
                <w:sz w:val="22"/>
                <w:szCs w:val="22"/>
              </w:rPr>
            </w:pPr>
            <w:r w:rsidRPr="00CD64AE">
              <w:rPr>
                <w:sz w:val="28"/>
                <w:szCs w:val="28"/>
              </w:rPr>
              <w:t>2018</w:t>
            </w:r>
          </w:p>
        </w:tc>
      </w:tr>
    </w:tbl>
    <w:p w14:paraId="21175F4E" w14:textId="2D0A0114" w:rsidR="00805702" w:rsidRDefault="00805702">
      <w:pPr>
        <w:spacing w:before="18" w:line="220" w:lineRule="exact"/>
        <w:rPr>
          <w:sz w:val="22"/>
          <w:szCs w:val="22"/>
        </w:rPr>
      </w:pPr>
    </w:p>
    <w:p w14:paraId="7B41AC23" w14:textId="77777777" w:rsidR="00805702" w:rsidRPr="00805702" w:rsidRDefault="00805702">
      <w:pPr>
        <w:spacing w:before="18" w:line="220" w:lineRule="exact"/>
        <w:rPr>
          <w:sz w:val="22"/>
          <w:szCs w:val="22"/>
        </w:rPr>
        <w:sectPr w:rsidR="00805702" w:rsidRPr="00805702">
          <w:type w:val="continuous"/>
          <w:pgSz w:w="11920" w:h="16840"/>
          <w:pgMar w:top="820" w:right="200" w:bottom="280" w:left="1120" w:header="720" w:footer="720" w:gutter="0"/>
          <w:cols w:space="720"/>
        </w:sectPr>
      </w:pPr>
    </w:p>
    <w:p w14:paraId="4F9D7D17" w14:textId="77777777" w:rsidR="00056B37" w:rsidRPr="00805702" w:rsidRDefault="00000000">
      <w:pPr>
        <w:spacing w:before="7" w:line="120" w:lineRule="exact"/>
        <w:rPr>
          <w:sz w:val="13"/>
          <w:szCs w:val="13"/>
        </w:rPr>
      </w:pPr>
      <w:r w:rsidRPr="00805702">
        <w:br w:type="column"/>
      </w:r>
    </w:p>
    <w:p w14:paraId="64530EBD" w14:textId="7FEE80AD" w:rsidR="00056B37" w:rsidRPr="00805702" w:rsidRDefault="00056B37">
      <w:pPr>
        <w:spacing w:before="24"/>
        <w:rPr>
          <w:sz w:val="28"/>
          <w:szCs w:val="28"/>
        </w:rPr>
        <w:sectPr w:rsidR="00056B37" w:rsidRPr="00805702">
          <w:type w:val="continuous"/>
          <w:pgSz w:w="11920" w:h="16840"/>
          <w:pgMar w:top="820" w:right="200" w:bottom="280" w:left="1120" w:header="720" w:footer="720" w:gutter="0"/>
          <w:cols w:num="2" w:space="720" w:equalWidth="0">
            <w:col w:w="5316" w:space="631"/>
            <w:col w:w="4653"/>
          </w:cols>
        </w:sectPr>
      </w:pPr>
    </w:p>
    <w:p w14:paraId="3A879E0E" w14:textId="77777777" w:rsidR="00056B37" w:rsidRPr="00805702" w:rsidRDefault="00000000" w:rsidP="00805702">
      <w:pPr>
        <w:spacing w:before="24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t xml:space="preserve">  </w:t>
      </w:r>
      <w:proofErr w:type="gramStart"/>
      <w:r w:rsidRPr="00805702">
        <w:rPr>
          <w:b/>
          <w:sz w:val="28"/>
          <w:szCs w:val="28"/>
          <w:u w:val="thick" w:color="000000"/>
        </w:rPr>
        <w:t>TECHNICAL  SKILLS</w:t>
      </w:r>
      <w:proofErr w:type="gramEnd"/>
      <w:r w:rsidRPr="00805702">
        <w:rPr>
          <w:b/>
          <w:sz w:val="28"/>
          <w:szCs w:val="28"/>
          <w:u w:val="thick" w:color="000000"/>
        </w:rPr>
        <w:t xml:space="preserve">: </w:t>
      </w:r>
    </w:p>
    <w:p w14:paraId="7FC7577F" w14:textId="77777777" w:rsidR="00056B37" w:rsidRPr="00805702" w:rsidRDefault="00000000">
      <w:pPr>
        <w:spacing w:before="38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MSOffice (Word, Excel, Power Point)</w:t>
      </w:r>
    </w:p>
    <w:p w14:paraId="1D74B03B" w14:textId="77777777" w:rsidR="00056B37" w:rsidRPr="00805702" w:rsidRDefault="00000000">
      <w:pPr>
        <w:spacing w:before="42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PLC</w:t>
      </w:r>
    </w:p>
    <w:p w14:paraId="20997C1C" w14:textId="0F35B159" w:rsidR="00056B37" w:rsidRPr="00805702" w:rsidRDefault="00000000">
      <w:pPr>
        <w:spacing w:before="42"/>
        <w:ind w:left="685"/>
        <w:rPr>
          <w:sz w:val="28"/>
          <w:szCs w:val="28"/>
        </w:rPr>
        <w:sectPr w:rsidR="00056B37" w:rsidRPr="00805702">
          <w:type w:val="continuous"/>
          <w:pgSz w:w="11920" w:h="16840"/>
          <w:pgMar w:top="820" w:right="200" w:bottom="280" w:left="1120" w:header="720" w:footer="720" w:gutter="0"/>
          <w:cols w:space="720"/>
        </w:sect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="00805702">
        <w:rPr>
          <w:sz w:val="28"/>
          <w:szCs w:val="28"/>
        </w:rPr>
        <w:t>Advance</w:t>
      </w:r>
      <w:r w:rsidR="00ED70C1">
        <w:rPr>
          <w:sz w:val="28"/>
          <w:szCs w:val="28"/>
        </w:rPr>
        <w:t xml:space="preserve"> C Programing</w:t>
      </w:r>
    </w:p>
    <w:p w14:paraId="3B3B0C3F" w14:textId="77777777" w:rsidR="00056B37" w:rsidRPr="00805702" w:rsidRDefault="00000000">
      <w:pPr>
        <w:spacing w:before="59"/>
        <w:ind w:left="100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lastRenderedPageBreak/>
        <w:t xml:space="preserve"> STRENGTH:</w:t>
      </w:r>
    </w:p>
    <w:p w14:paraId="6351B110" w14:textId="77777777" w:rsidR="00056B37" w:rsidRPr="00805702" w:rsidRDefault="00000000">
      <w:pPr>
        <w:spacing w:before="38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Extrovert</w:t>
      </w:r>
    </w:p>
    <w:p w14:paraId="5002AD65" w14:textId="77777777" w:rsidR="00056B37" w:rsidRPr="00805702" w:rsidRDefault="00000000">
      <w:pPr>
        <w:spacing w:before="42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Adaptable</w:t>
      </w:r>
    </w:p>
    <w:p w14:paraId="11C2DBD4" w14:textId="77777777" w:rsidR="00056B37" w:rsidRPr="00805702" w:rsidRDefault="00000000">
      <w:pPr>
        <w:spacing w:before="46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Punctual</w:t>
      </w:r>
    </w:p>
    <w:p w14:paraId="7B780936" w14:textId="77777777" w:rsidR="00056B37" w:rsidRPr="00805702" w:rsidRDefault="00056B37">
      <w:pPr>
        <w:spacing w:before="10" w:line="180" w:lineRule="exact"/>
        <w:rPr>
          <w:sz w:val="19"/>
          <w:szCs w:val="19"/>
        </w:rPr>
      </w:pPr>
    </w:p>
    <w:p w14:paraId="6617E598" w14:textId="0B200848" w:rsidR="00056B37" w:rsidRPr="00805702" w:rsidRDefault="00000000" w:rsidP="00805702">
      <w:pPr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 xml:space="preserve">Problem </w:t>
      </w:r>
      <w:proofErr w:type="spellStart"/>
      <w:r w:rsidRPr="00805702">
        <w:rPr>
          <w:sz w:val="28"/>
          <w:szCs w:val="28"/>
        </w:rPr>
        <w:t>Solvin</w:t>
      </w:r>
      <w:r w:rsidR="00805702">
        <w:rPr>
          <w:sz w:val="28"/>
          <w:szCs w:val="28"/>
        </w:rPr>
        <w:t>ng</w:t>
      </w:r>
      <w:proofErr w:type="spellEnd"/>
    </w:p>
    <w:p w14:paraId="3DCFE1F1" w14:textId="77777777" w:rsidR="00056B37" w:rsidRPr="00805702" w:rsidRDefault="00056B37">
      <w:pPr>
        <w:spacing w:before="5" w:line="120" w:lineRule="exact"/>
        <w:rPr>
          <w:sz w:val="12"/>
          <w:szCs w:val="12"/>
        </w:rPr>
      </w:pPr>
    </w:p>
    <w:p w14:paraId="6B1BBFB4" w14:textId="77777777" w:rsidR="00056B37" w:rsidRPr="00805702" w:rsidRDefault="00056B37">
      <w:pPr>
        <w:spacing w:line="200" w:lineRule="exact"/>
      </w:pPr>
    </w:p>
    <w:p w14:paraId="22963E79" w14:textId="77777777" w:rsidR="00056B37" w:rsidRPr="00805702" w:rsidRDefault="00056B37">
      <w:pPr>
        <w:spacing w:line="200" w:lineRule="exact"/>
      </w:pPr>
    </w:p>
    <w:p w14:paraId="78E778F4" w14:textId="66EA615C" w:rsidR="00056B37" w:rsidRPr="00805702" w:rsidRDefault="00000000">
      <w:pPr>
        <w:ind w:left="279" w:right="6739"/>
        <w:jc w:val="center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t xml:space="preserve">CERTIFICATE: </w:t>
      </w:r>
    </w:p>
    <w:p w14:paraId="2D2C42F3" w14:textId="5E01ADE6" w:rsidR="00056B37" w:rsidRPr="00ED70C1" w:rsidRDefault="00000000" w:rsidP="00ED70C1">
      <w:pPr>
        <w:spacing w:before="46"/>
        <w:ind w:left="720"/>
        <w:rPr>
          <w:sz w:val="28"/>
          <w:szCs w:val="28"/>
        </w:rPr>
      </w:pPr>
      <w:r w:rsidRPr="00ED70C1">
        <w:rPr>
          <w:sz w:val="28"/>
          <w:szCs w:val="28"/>
        </w:rPr>
        <w:t xml:space="preserve">Certified in ‘Mobile Phone Service Hands On’ </w:t>
      </w:r>
      <w:r w:rsidR="00ED70C1" w:rsidRPr="00ED70C1">
        <w:rPr>
          <w:sz w:val="28"/>
          <w:szCs w:val="28"/>
        </w:rPr>
        <w:t>From</w:t>
      </w:r>
      <w:r w:rsidRPr="00ED70C1">
        <w:rPr>
          <w:sz w:val="28"/>
          <w:szCs w:val="28"/>
        </w:rPr>
        <w:t xml:space="preserve"> New Technology</w:t>
      </w:r>
      <w:r w:rsidR="00ED70C1" w:rsidRPr="00ED70C1">
        <w:rPr>
          <w:sz w:val="28"/>
          <w:szCs w:val="28"/>
        </w:rPr>
        <w:t xml:space="preserve">    </w:t>
      </w:r>
      <w:r w:rsidRPr="00ED70C1">
        <w:rPr>
          <w:sz w:val="28"/>
          <w:szCs w:val="28"/>
        </w:rPr>
        <w:t>Institutions in</w:t>
      </w:r>
      <w:r w:rsidR="00ED70C1" w:rsidRPr="00ED70C1">
        <w:rPr>
          <w:sz w:val="28"/>
          <w:szCs w:val="28"/>
        </w:rPr>
        <w:t xml:space="preserve"> 17</w:t>
      </w:r>
      <w:proofErr w:type="gramStart"/>
      <w:r w:rsidR="00ED70C1" w:rsidRPr="00ED70C1">
        <w:rPr>
          <w:sz w:val="28"/>
          <w:szCs w:val="28"/>
          <w:vertAlign w:val="superscript"/>
        </w:rPr>
        <w:t>th</w:t>
      </w:r>
      <w:r w:rsidR="00ED70C1" w:rsidRPr="00ED70C1">
        <w:rPr>
          <w:sz w:val="28"/>
          <w:szCs w:val="28"/>
        </w:rPr>
        <w:t xml:space="preserve">  Jun</w:t>
      </w:r>
      <w:proofErr w:type="gramEnd"/>
      <w:r w:rsidRPr="00ED70C1">
        <w:rPr>
          <w:sz w:val="28"/>
          <w:szCs w:val="28"/>
        </w:rPr>
        <w:t xml:space="preserve"> 2023.</w:t>
      </w:r>
    </w:p>
    <w:p w14:paraId="06540C25" w14:textId="476A7334" w:rsidR="00ED70C1" w:rsidRPr="00ED70C1" w:rsidRDefault="00ED70C1" w:rsidP="00ED70C1">
      <w:pPr>
        <w:ind w:left="720"/>
        <w:rPr>
          <w:sz w:val="28"/>
          <w:szCs w:val="28"/>
        </w:rPr>
      </w:pPr>
      <w:r w:rsidRPr="00ED70C1">
        <w:rPr>
          <w:sz w:val="28"/>
          <w:szCs w:val="28"/>
        </w:rPr>
        <w:t xml:space="preserve">Certified in ‘Programmable Logic Controller’ From Karpagam               </w:t>
      </w:r>
    </w:p>
    <w:p w14:paraId="187D99A8" w14:textId="09F02D2C" w:rsidR="00ED70C1" w:rsidRPr="00ED70C1" w:rsidRDefault="00ED70C1" w:rsidP="00ED70C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D70C1">
        <w:rPr>
          <w:sz w:val="28"/>
          <w:szCs w:val="28"/>
        </w:rPr>
        <w:t>Academy of Higher Education in 24</w:t>
      </w:r>
      <w:r w:rsidRPr="00ED70C1">
        <w:rPr>
          <w:sz w:val="28"/>
          <w:szCs w:val="28"/>
          <w:vertAlign w:val="superscript"/>
        </w:rPr>
        <w:t>th</w:t>
      </w:r>
      <w:r w:rsidRPr="00ED70C1">
        <w:rPr>
          <w:sz w:val="28"/>
          <w:szCs w:val="28"/>
        </w:rPr>
        <w:t xml:space="preserve"> August 2023.</w:t>
      </w:r>
    </w:p>
    <w:p w14:paraId="16112CA9" w14:textId="77777777" w:rsidR="00056B37" w:rsidRPr="00805702" w:rsidRDefault="00056B37">
      <w:pPr>
        <w:spacing w:before="8" w:line="140" w:lineRule="exact"/>
        <w:rPr>
          <w:sz w:val="14"/>
          <w:szCs w:val="14"/>
        </w:rPr>
      </w:pPr>
    </w:p>
    <w:p w14:paraId="2BEB14B4" w14:textId="77777777" w:rsidR="00056B37" w:rsidRPr="00805702" w:rsidRDefault="00056B37">
      <w:pPr>
        <w:spacing w:line="200" w:lineRule="exact"/>
      </w:pPr>
    </w:p>
    <w:p w14:paraId="748617E7" w14:textId="77777777" w:rsidR="00056B37" w:rsidRPr="00805702" w:rsidRDefault="00056B37">
      <w:pPr>
        <w:spacing w:line="200" w:lineRule="exact"/>
      </w:pPr>
    </w:p>
    <w:p w14:paraId="574FE2F1" w14:textId="77777777" w:rsidR="00056B37" w:rsidRPr="00805702" w:rsidRDefault="00056B37">
      <w:pPr>
        <w:spacing w:line="200" w:lineRule="exact"/>
      </w:pPr>
    </w:p>
    <w:p w14:paraId="2EC2124A" w14:textId="77777777" w:rsidR="00056B37" w:rsidRPr="00805702" w:rsidRDefault="00000000">
      <w:pPr>
        <w:ind w:left="100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t xml:space="preserve">  LANGUAGES   KNOWN: </w:t>
      </w:r>
    </w:p>
    <w:p w14:paraId="66447972" w14:textId="77777777" w:rsidR="00056B37" w:rsidRPr="00805702" w:rsidRDefault="00000000">
      <w:pPr>
        <w:spacing w:before="39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English</w:t>
      </w:r>
    </w:p>
    <w:p w14:paraId="6BF3FF13" w14:textId="77777777" w:rsidR="00056B37" w:rsidRPr="00805702" w:rsidRDefault="00000000">
      <w:pPr>
        <w:spacing w:before="46"/>
        <w:ind w:left="685"/>
        <w:rPr>
          <w:sz w:val="28"/>
          <w:szCs w:val="28"/>
        </w:rPr>
      </w:pPr>
      <w:r w:rsidRPr="00805702">
        <w:rPr>
          <w:rFonts w:ascii="Segoe UI Symbol" w:eastAsia="Arial Unicode MS" w:hAnsi="Segoe UI Symbol" w:cs="Segoe UI Symbol"/>
          <w:sz w:val="28"/>
          <w:szCs w:val="28"/>
        </w:rPr>
        <w:t>✔</w:t>
      </w:r>
      <w:r w:rsidRPr="00805702">
        <w:rPr>
          <w:rFonts w:eastAsia="Arial Unicode MS"/>
          <w:sz w:val="28"/>
          <w:szCs w:val="28"/>
        </w:rPr>
        <w:t xml:space="preserve"> </w:t>
      </w:r>
      <w:r w:rsidRPr="00805702">
        <w:rPr>
          <w:sz w:val="28"/>
          <w:szCs w:val="28"/>
        </w:rPr>
        <w:t>Tamil</w:t>
      </w:r>
    </w:p>
    <w:p w14:paraId="0A8D74FD" w14:textId="77777777" w:rsidR="00056B37" w:rsidRPr="00805702" w:rsidRDefault="00056B37">
      <w:pPr>
        <w:spacing w:line="200" w:lineRule="exact"/>
      </w:pPr>
    </w:p>
    <w:p w14:paraId="6FCDD5C4" w14:textId="77777777" w:rsidR="00056B37" w:rsidRPr="00805702" w:rsidRDefault="00056B37">
      <w:pPr>
        <w:spacing w:before="2" w:line="220" w:lineRule="exact"/>
        <w:rPr>
          <w:sz w:val="22"/>
          <w:szCs w:val="22"/>
        </w:rPr>
      </w:pPr>
    </w:p>
    <w:p w14:paraId="468EA176" w14:textId="77777777" w:rsidR="00056B37" w:rsidRPr="00805702" w:rsidRDefault="00000000">
      <w:pPr>
        <w:ind w:left="320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t xml:space="preserve"> </w:t>
      </w:r>
      <w:proofErr w:type="gramStart"/>
      <w:r w:rsidRPr="00805702">
        <w:rPr>
          <w:b/>
          <w:sz w:val="28"/>
          <w:szCs w:val="28"/>
          <w:u w:val="thick" w:color="000000"/>
        </w:rPr>
        <w:t>PERSONAL  DETAILS</w:t>
      </w:r>
      <w:proofErr w:type="gramEnd"/>
      <w:r w:rsidRPr="00805702">
        <w:rPr>
          <w:b/>
          <w:sz w:val="28"/>
          <w:szCs w:val="28"/>
          <w:u w:val="thick" w:color="000000"/>
        </w:rPr>
        <w:t xml:space="preserve">: </w:t>
      </w:r>
    </w:p>
    <w:p w14:paraId="68D4FD03" w14:textId="5FF8E656" w:rsidR="00056B37" w:rsidRPr="00805702" w:rsidRDefault="00000000" w:rsidP="00CD64AE">
      <w:pPr>
        <w:spacing w:before="46" w:line="274" w:lineRule="auto"/>
        <w:ind w:left="685" w:right="4632"/>
        <w:rPr>
          <w:sz w:val="28"/>
          <w:szCs w:val="28"/>
        </w:rPr>
      </w:pPr>
      <w:r w:rsidRPr="00805702">
        <w:rPr>
          <w:sz w:val="28"/>
          <w:szCs w:val="28"/>
        </w:rPr>
        <w:t>Father’s Name: SARAVANAN</w:t>
      </w:r>
      <w:r w:rsidR="00CD64AE">
        <w:rPr>
          <w:sz w:val="28"/>
          <w:szCs w:val="28"/>
        </w:rPr>
        <w:t xml:space="preserve"> </w:t>
      </w:r>
      <w:r w:rsidRPr="00805702">
        <w:rPr>
          <w:sz w:val="28"/>
          <w:szCs w:val="28"/>
        </w:rPr>
        <w:t>Date of Birth: 21/ 07/ 2002</w:t>
      </w:r>
    </w:p>
    <w:p w14:paraId="4DFB516D" w14:textId="5801DE68" w:rsidR="00056B37" w:rsidRPr="00805702" w:rsidRDefault="00000000">
      <w:pPr>
        <w:spacing w:before="1"/>
        <w:ind w:left="685"/>
        <w:rPr>
          <w:sz w:val="28"/>
          <w:szCs w:val="28"/>
        </w:rPr>
      </w:pPr>
      <w:r w:rsidRPr="00805702">
        <w:rPr>
          <w:sz w:val="28"/>
          <w:szCs w:val="28"/>
        </w:rPr>
        <w:t xml:space="preserve">Address: 4/51, </w:t>
      </w:r>
      <w:proofErr w:type="spellStart"/>
      <w:proofErr w:type="gramStart"/>
      <w:r w:rsidRPr="00805702">
        <w:rPr>
          <w:sz w:val="28"/>
          <w:szCs w:val="28"/>
        </w:rPr>
        <w:t>Kumbalapadi</w:t>
      </w:r>
      <w:proofErr w:type="spellEnd"/>
      <w:r w:rsidRPr="00805702">
        <w:rPr>
          <w:sz w:val="28"/>
          <w:szCs w:val="28"/>
        </w:rPr>
        <w:t xml:space="preserve"> ,</w:t>
      </w:r>
      <w:proofErr w:type="gramEnd"/>
      <w:r w:rsidRPr="00805702">
        <w:rPr>
          <w:sz w:val="28"/>
          <w:szCs w:val="28"/>
        </w:rPr>
        <w:t xml:space="preserve"> </w:t>
      </w:r>
      <w:proofErr w:type="spellStart"/>
      <w:r w:rsidRPr="00805702">
        <w:rPr>
          <w:sz w:val="28"/>
          <w:szCs w:val="28"/>
        </w:rPr>
        <w:t>Indur</w:t>
      </w:r>
      <w:proofErr w:type="spellEnd"/>
      <w:r w:rsidRPr="00805702">
        <w:rPr>
          <w:sz w:val="28"/>
          <w:szCs w:val="28"/>
        </w:rPr>
        <w:t xml:space="preserve"> </w:t>
      </w:r>
      <w:r w:rsidR="00CD64AE">
        <w:rPr>
          <w:sz w:val="28"/>
          <w:szCs w:val="28"/>
        </w:rPr>
        <w:t>(</w:t>
      </w:r>
      <w:r w:rsidRPr="00805702">
        <w:rPr>
          <w:sz w:val="28"/>
          <w:szCs w:val="28"/>
        </w:rPr>
        <w:t>Pt</w:t>
      </w:r>
      <w:r w:rsidR="00CD64AE">
        <w:rPr>
          <w:sz w:val="28"/>
          <w:szCs w:val="28"/>
        </w:rPr>
        <w:t>)</w:t>
      </w:r>
      <w:r w:rsidRPr="00805702">
        <w:rPr>
          <w:sz w:val="28"/>
          <w:szCs w:val="28"/>
        </w:rPr>
        <w:t>, Dha</w:t>
      </w:r>
      <w:r w:rsidR="00CD64AE">
        <w:rPr>
          <w:sz w:val="28"/>
          <w:szCs w:val="28"/>
        </w:rPr>
        <w:t>r</w:t>
      </w:r>
      <w:r w:rsidRPr="00805702">
        <w:rPr>
          <w:sz w:val="28"/>
          <w:szCs w:val="28"/>
        </w:rPr>
        <w:t xml:space="preserve">mapuri </w:t>
      </w:r>
      <w:r w:rsidR="00CD64AE">
        <w:rPr>
          <w:sz w:val="28"/>
          <w:szCs w:val="28"/>
        </w:rPr>
        <w:t>(</w:t>
      </w:r>
      <w:r w:rsidRPr="00805702">
        <w:rPr>
          <w:sz w:val="28"/>
          <w:szCs w:val="28"/>
        </w:rPr>
        <w:t>Dt</w:t>
      </w:r>
      <w:r w:rsidR="00CD64AE">
        <w:rPr>
          <w:sz w:val="28"/>
          <w:szCs w:val="28"/>
        </w:rPr>
        <w:t>)</w:t>
      </w:r>
      <w:r w:rsidRPr="00805702">
        <w:rPr>
          <w:sz w:val="28"/>
          <w:szCs w:val="28"/>
        </w:rPr>
        <w:t xml:space="preserve">, </w:t>
      </w:r>
      <w:proofErr w:type="spellStart"/>
      <w:r w:rsidRPr="00805702">
        <w:rPr>
          <w:sz w:val="28"/>
          <w:szCs w:val="28"/>
        </w:rPr>
        <w:t>Tamilnadu</w:t>
      </w:r>
      <w:proofErr w:type="spellEnd"/>
    </w:p>
    <w:p w14:paraId="3D6FADAC" w14:textId="77777777" w:rsidR="00056B37" w:rsidRPr="00805702" w:rsidRDefault="00056B37">
      <w:pPr>
        <w:spacing w:line="200" w:lineRule="exact"/>
      </w:pPr>
    </w:p>
    <w:p w14:paraId="0066689E" w14:textId="77777777" w:rsidR="00056B37" w:rsidRPr="00805702" w:rsidRDefault="00056B37">
      <w:pPr>
        <w:spacing w:before="10" w:line="220" w:lineRule="exact"/>
        <w:rPr>
          <w:sz w:val="22"/>
          <w:szCs w:val="22"/>
        </w:rPr>
      </w:pPr>
    </w:p>
    <w:p w14:paraId="73C833A9" w14:textId="77777777" w:rsidR="00056B37" w:rsidRPr="00805702" w:rsidRDefault="00000000">
      <w:pPr>
        <w:ind w:left="279" w:right="6579"/>
        <w:jc w:val="center"/>
        <w:rPr>
          <w:sz w:val="28"/>
          <w:szCs w:val="28"/>
        </w:rPr>
      </w:pPr>
      <w:r w:rsidRPr="00805702">
        <w:rPr>
          <w:b/>
          <w:sz w:val="28"/>
          <w:szCs w:val="28"/>
          <w:u w:val="thick" w:color="000000"/>
        </w:rPr>
        <w:t xml:space="preserve"> DECLARATION: </w:t>
      </w:r>
    </w:p>
    <w:p w14:paraId="6272D86C" w14:textId="77777777" w:rsidR="00056B37" w:rsidRPr="00805702" w:rsidRDefault="00000000">
      <w:pPr>
        <w:spacing w:before="42" w:line="276" w:lineRule="auto"/>
        <w:ind w:left="820" w:right="395" w:firstLine="720"/>
        <w:rPr>
          <w:sz w:val="28"/>
          <w:szCs w:val="28"/>
        </w:rPr>
      </w:pPr>
      <w:r w:rsidRPr="00805702">
        <w:rPr>
          <w:sz w:val="28"/>
          <w:szCs w:val="28"/>
        </w:rPr>
        <w:t xml:space="preserve">I hereby declare that all above mentioned information is in accordance with factor truth up my knowledge and I bear the responsibilities for the correctness of the </w:t>
      </w:r>
      <w:proofErr w:type="gramStart"/>
      <w:r w:rsidRPr="00805702">
        <w:rPr>
          <w:sz w:val="28"/>
          <w:szCs w:val="28"/>
        </w:rPr>
        <w:t>above mentioned</w:t>
      </w:r>
      <w:proofErr w:type="gramEnd"/>
      <w:r w:rsidRPr="00805702">
        <w:rPr>
          <w:sz w:val="28"/>
          <w:szCs w:val="28"/>
        </w:rPr>
        <w:t xml:space="preserve"> particulars.</w:t>
      </w:r>
    </w:p>
    <w:p w14:paraId="6AE5A363" w14:textId="77777777" w:rsidR="00056B37" w:rsidRPr="00805702" w:rsidRDefault="00056B37">
      <w:pPr>
        <w:spacing w:line="200" w:lineRule="exact"/>
      </w:pPr>
    </w:p>
    <w:p w14:paraId="06BA0C59" w14:textId="77777777" w:rsidR="00056B37" w:rsidRPr="00805702" w:rsidRDefault="00056B37">
      <w:pPr>
        <w:spacing w:line="200" w:lineRule="exact"/>
      </w:pPr>
    </w:p>
    <w:p w14:paraId="2A785DB8" w14:textId="77777777" w:rsidR="00056B37" w:rsidRPr="00805702" w:rsidRDefault="00056B37">
      <w:pPr>
        <w:spacing w:line="200" w:lineRule="exact"/>
      </w:pPr>
    </w:p>
    <w:p w14:paraId="66B015D6" w14:textId="77777777" w:rsidR="00056B37" w:rsidRPr="00805702" w:rsidRDefault="00056B37">
      <w:pPr>
        <w:spacing w:line="200" w:lineRule="exact"/>
      </w:pPr>
    </w:p>
    <w:p w14:paraId="0C42A337" w14:textId="77777777" w:rsidR="00056B37" w:rsidRPr="00805702" w:rsidRDefault="00056B37">
      <w:pPr>
        <w:spacing w:before="19" w:line="200" w:lineRule="exact"/>
      </w:pPr>
    </w:p>
    <w:p w14:paraId="737C1ABE" w14:textId="77777777" w:rsidR="00056B37" w:rsidRPr="00805702" w:rsidRDefault="00000000">
      <w:pPr>
        <w:ind w:left="5680"/>
        <w:rPr>
          <w:sz w:val="28"/>
          <w:szCs w:val="28"/>
        </w:rPr>
      </w:pPr>
      <w:r w:rsidRPr="00805702">
        <w:rPr>
          <w:sz w:val="28"/>
          <w:szCs w:val="28"/>
        </w:rPr>
        <w:t>[PRAKASH SARAVAN]</w:t>
      </w:r>
    </w:p>
    <w:sectPr w:rsidR="00056B37" w:rsidRPr="00805702">
      <w:pgSz w:w="11920" w:h="16840"/>
      <w:pgMar w:top="1380" w:right="168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7A5"/>
    <w:multiLevelType w:val="multilevel"/>
    <w:tmpl w:val="738425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0544A0"/>
    <w:multiLevelType w:val="hybridMultilevel"/>
    <w:tmpl w:val="5D609276"/>
    <w:lvl w:ilvl="0" w:tplc="400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2" w15:restartNumberingAfterBreak="0">
    <w:nsid w:val="476C33EF"/>
    <w:multiLevelType w:val="hybridMultilevel"/>
    <w:tmpl w:val="06F2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634041">
    <w:abstractNumId w:val="0"/>
  </w:num>
  <w:num w:numId="2" w16cid:durableId="554901090">
    <w:abstractNumId w:val="1"/>
  </w:num>
  <w:num w:numId="3" w16cid:durableId="817067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37"/>
    <w:rsid w:val="00056B37"/>
    <w:rsid w:val="000A3BE4"/>
    <w:rsid w:val="000C57A4"/>
    <w:rsid w:val="00405FA9"/>
    <w:rsid w:val="00805702"/>
    <w:rsid w:val="00CD64AE"/>
    <w:rsid w:val="00DA2C3C"/>
    <w:rsid w:val="00ED70C1"/>
    <w:rsid w:val="00FA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A023B89"/>
  <w15:docId w15:val="{D6E19804-7AC5-4EA9-9AD6-6F395AC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80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F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7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zil-usva-6178b91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saravanan301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3</cp:revision>
  <dcterms:created xsi:type="dcterms:W3CDTF">2023-09-07T12:35:00Z</dcterms:created>
  <dcterms:modified xsi:type="dcterms:W3CDTF">2023-09-07T12:47:00Z</dcterms:modified>
</cp:coreProperties>
</file>